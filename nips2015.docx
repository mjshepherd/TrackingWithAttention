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74A2F8F1" w:rsidR="00CB60F5" w:rsidRPr="00CB60F5" w:rsidRDefault="00CB60F5" w:rsidP="00CB60F5">
            <w:pPr>
              <w:widowControl w:val="0"/>
              <w:autoSpaceDE w:val="0"/>
              <w:autoSpaceDN w:val="0"/>
              <w:adjustRightInd w:val="0"/>
              <w:spacing w:before="280" w:after="280" w:line="226" w:lineRule="auto"/>
              <w:jc w:val="center"/>
              <w:rPr>
                <w:b/>
                <w:bCs/>
                <w:spacing w:val="28"/>
                <w:kern w:val="1"/>
                <w:sz w:val="34"/>
                <w:szCs w:val="34"/>
              </w:rPr>
            </w:pPr>
            <w:bookmarkStart w:id="0" w:name="_GoBack"/>
            <w:bookmarkEnd w:id="0"/>
            <w:r>
              <w:rPr>
                <w:b/>
                <w:bCs/>
                <w:spacing w:val="28"/>
                <w:kern w:val="1"/>
                <w:sz w:val="34"/>
                <w:szCs w:val="34"/>
              </w:rPr>
              <w:t>Formatting Instructions for NIPS 2015</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7777777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David S. Hippocampus</w:t>
      </w:r>
      <w:r>
        <w:rPr>
          <w:b/>
          <w:bCs/>
          <w:spacing w:val="5"/>
          <w:kern w:val="1"/>
          <w:vertAlign w:val="superscript"/>
        </w:rPr>
        <w:tab/>
      </w:r>
      <w:r>
        <w:rPr>
          <w:b/>
          <w:bCs/>
          <w:spacing w:val="5"/>
          <w:kern w:val="1"/>
        </w:rPr>
        <w:t>Coauthor</w:t>
      </w:r>
    </w:p>
    <w:p w14:paraId="3A5177DF"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t>Affiliation</w:t>
      </w:r>
    </w:p>
    <w:p w14:paraId="62708731"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Cranberry-Lemon University</w:t>
      </w:r>
      <w:r>
        <w:rPr>
          <w:spacing w:val="5"/>
          <w:kern w:val="1"/>
        </w:rPr>
        <w:tab/>
        <w:t>Address</w:t>
      </w:r>
    </w:p>
    <w:p w14:paraId="11FF5332" w14:textId="77777777"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Pr>
          <w:i/>
          <w:iCs/>
          <w:spacing w:val="5"/>
          <w:kern w:val="1"/>
        </w:rPr>
        <w:t>email</w:t>
      </w:r>
    </w:p>
    <w:p w14:paraId="57543352" w14:textId="3AB3E86C"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hyperlink r:id="rId5" w:history="1">
        <w:r w:rsidR="00CB60F5" w:rsidRPr="00261113">
          <w:rPr>
            <w:rStyle w:val="Hyperlink"/>
            <w:i/>
            <w:iCs/>
            <w:spacing w:val="5"/>
            <w:kern w:val="1"/>
          </w:rPr>
          <w:t>hippo@cs.cranberry.lemon.edu</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t>Coauthor</w:t>
      </w:r>
      <w:r>
        <w:rPr>
          <w:b/>
          <w:bCs/>
          <w:spacing w:val="5"/>
          <w:kern w:val="1"/>
        </w:rPr>
        <w:tab/>
        <w:t>Coauthor</w:t>
      </w:r>
      <w:r>
        <w:rPr>
          <w:b/>
          <w:bCs/>
          <w:spacing w:val="5"/>
          <w:kern w:val="1"/>
        </w:rPr>
        <w:tab/>
        <w:t>Coauthor</w:t>
      </w:r>
    </w:p>
    <w:p w14:paraId="72E44AAC"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Affiliation</w:t>
      </w:r>
      <w:r>
        <w:rPr>
          <w:spacing w:val="5"/>
          <w:kern w:val="1"/>
        </w:rPr>
        <w:tab/>
        <w:t>Affiliation</w:t>
      </w:r>
      <w:r>
        <w:rPr>
          <w:spacing w:val="5"/>
          <w:kern w:val="1"/>
        </w:rPr>
        <w:tab/>
        <w:t>Affiliation</w:t>
      </w:r>
    </w:p>
    <w:p w14:paraId="3B119B0D"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Address</w:t>
      </w:r>
      <w:r>
        <w:rPr>
          <w:spacing w:val="5"/>
          <w:kern w:val="1"/>
        </w:rPr>
        <w:tab/>
        <w:t>Address</w:t>
      </w:r>
      <w:r>
        <w:rPr>
          <w:spacing w:val="5"/>
          <w:kern w:val="1"/>
        </w:rPr>
        <w:tab/>
        <w:t>Address</w:t>
      </w:r>
    </w:p>
    <w:p w14:paraId="2D76113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Pr>
          <w:i/>
          <w:iCs/>
          <w:spacing w:val="5"/>
          <w:kern w:val="1"/>
        </w:rPr>
        <w:t>email</w:t>
      </w:r>
      <w:r>
        <w:rPr>
          <w:i/>
          <w:iCs/>
          <w:spacing w:val="5"/>
          <w:kern w:val="1"/>
        </w:rPr>
        <w:tab/>
        <w:t>email</w:t>
      </w:r>
      <w:r>
        <w:rPr>
          <w:i/>
          <w:iCs/>
          <w:spacing w:val="5"/>
          <w:kern w:val="1"/>
        </w:rPr>
        <w:tab/>
        <w:t>email</w:t>
      </w:r>
    </w:p>
    <w:p w14:paraId="257F86D5"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r>
        <w:rPr>
          <w:spacing w:val="5"/>
          <w:kern w:val="1"/>
        </w:rPr>
        <w:tab/>
        <w:t>(if needed)</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w:t>
      </w:r>
      <w:proofErr w:type="gramStart"/>
      <w:r>
        <w:rPr>
          <w:spacing w:val="5"/>
          <w:kern w:val="1"/>
        </w:rPr>
        <w:t>10 point</w:t>
      </w:r>
      <w:proofErr w:type="gramEnd"/>
      <w:r>
        <w:rPr>
          <w:spacing w:val="5"/>
          <w:kern w:val="1"/>
        </w:rPr>
        <w:t xml:space="preserve">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08B3486D"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 xml:space="preserve">Submission of papers to NIPS </w:t>
      </w:r>
      <w:r w:rsidR="008304B0">
        <w:rPr>
          <w:b/>
          <w:bCs/>
          <w:spacing w:val="24"/>
          <w:kern w:val="1"/>
          <w:sz w:val="24"/>
          <w:szCs w:val="24"/>
        </w:rPr>
        <w:t>2015</w:t>
      </w:r>
    </w:p>
    <w:p w14:paraId="4B6123F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NIPS requires electronic submissions. The electronic submission site is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read carefully the instructions below, and follow them faithfully.</w:t>
      </w:r>
    </w:p>
    <w:p w14:paraId="06217A47" w14:textId="77777777" w:rsidR="002D0824" w:rsidRDefault="002D0824">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2ECBE155"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8304B0">
        <w:rPr>
          <w:spacing w:val="5"/>
          <w:kern w:val="1"/>
        </w:rPr>
        <w:t>2015</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note that this year we have introduced automatic line number generation into the style file (for </w:t>
      </w:r>
      <w:proofErr w:type="spellStart"/>
      <w:r>
        <w:rPr>
          <w:spacing w:val="5"/>
          <w:kern w:val="1"/>
        </w:rPr>
        <w:t>LaTeX</w:t>
      </w:r>
      <w:proofErr w:type="spellEnd"/>
      <w:r>
        <w:rPr>
          <w:spacing w:val="5"/>
          <w:kern w:val="1"/>
        </w:rPr>
        <w:t xml:space="preserve"> 2e </w:t>
      </w:r>
      <w:proofErr w:type="gramStart"/>
      <w:r>
        <w:rPr>
          <w:spacing w:val="5"/>
          <w:kern w:val="1"/>
        </w:rPr>
        <w:t>and  MS</w:t>
      </w:r>
      <w:proofErr w:type="gramEnd"/>
      <w:r>
        <w:rPr>
          <w:spacing w:val="5"/>
          <w:kern w:val="1"/>
        </w:rPr>
        <w:t xml:space="preserve">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5F19EBD8"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8304B0">
        <w:rPr>
          <w:spacing w:val="5"/>
          <w:kern w:val="1"/>
        </w:rPr>
        <w:t>2015</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w:t>
      </w:r>
      <w:proofErr w:type="spellStart"/>
      <w:r>
        <w:rPr>
          <w:spacing w:val="5"/>
          <w:kern w:val="1"/>
        </w:rPr>
        <w:t>LaTeX</w:t>
      </w:r>
      <w:proofErr w:type="spellEnd"/>
      <w:r>
        <w:rPr>
          <w:spacing w:val="5"/>
          <w:kern w:val="1"/>
        </w:rPr>
        <w:t xml:space="preserve">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lastRenderedPageBreak/>
        <w:t>http://www.nips.cc/</w:t>
      </w:r>
    </w:p>
    <w:p w14:paraId="6E8809F0" w14:textId="14661DDE"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w:t>
      </w:r>
      <w:proofErr w:type="spellStart"/>
      <w:r>
        <w:rPr>
          <w:spacing w:val="5"/>
          <w:kern w:val="1"/>
        </w:rPr>
        <w:t>LaTeX</w:t>
      </w:r>
      <w:proofErr w:type="spellEnd"/>
      <w:r>
        <w:rPr>
          <w:spacing w:val="5"/>
          <w:kern w:val="1"/>
        </w:rPr>
        <w:t xml:space="preserve">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w:t>
      </w:r>
      <w:proofErr w:type="spellStart"/>
      <w:r>
        <w:rPr>
          <w:spacing w:val="5"/>
          <w:kern w:val="1"/>
        </w:rPr>
        <w:t>LaTeX</w:t>
      </w:r>
      <w:proofErr w:type="spellEnd"/>
      <w:r>
        <w:rPr>
          <w:spacing w:val="5"/>
          <w:kern w:val="1"/>
        </w:rPr>
        <w:t xml:space="preserve">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text must be confined within a rectangle 5.5 inches (33 picas) wide and 9 inches (54 picas) long. The left margin is 1.5 inches (9 picas). Use </w:t>
      </w:r>
      <w:proofErr w:type="gramStart"/>
      <w:r>
        <w:rPr>
          <w:spacing w:val="5"/>
          <w:kern w:val="1"/>
        </w:rPr>
        <w:t>10 point</w:t>
      </w:r>
      <w:proofErr w:type="gramEnd"/>
      <w:r>
        <w:rPr>
          <w:spacing w:val="5"/>
          <w:kern w:val="1"/>
        </w:rPr>
        <w:t xml:space="preserve">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First level headings are lower case (except for first word and proper nouns), flush left, bold and in point size 12. </w:t>
      </w:r>
      <w:proofErr w:type="gramStart"/>
      <w:r>
        <w:rPr>
          <w:spacing w:val="5"/>
          <w:kern w:val="1"/>
        </w:rPr>
        <w:t>One line</w:t>
      </w:r>
      <w:proofErr w:type="gramEnd"/>
      <w:r>
        <w:rPr>
          <w:spacing w:val="5"/>
          <w:kern w:val="1"/>
        </w:rPr>
        <w:t xml:space="preserv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Second level headings are lower case (except for first word and proper nouns), flush left, bold and in point size 10. </w:t>
      </w:r>
      <w:proofErr w:type="gramStart"/>
      <w:r>
        <w:rPr>
          <w:spacing w:val="5"/>
          <w:kern w:val="1"/>
        </w:rPr>
        <w:t>One line</w:t>
      </w:r>
      <w:proofErr w:type="gramEnd"/>
      <w:r>
        <w:rPr>
          <w:spacing w:val="5"/>
          <w:kern w:val="1"/>
        </w:rPr>
        <w:t xml:space="preserv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Third level headings are lower case (except for first word and proper nouns), flush left, bold and in point size 10. </w:t>
      </w:r>
      <w:proofErr w:type="gramStart"/>
      <w:r>
        <w:rPr>
          <w:spacing w:val="5"/>
          <w:kern w:val="1"/>
        </w:rPr>
        <w:t>One line</w:t>
      </w:r>
      <w:proofErr w:type="gramEnd"/>
      <w:r>
        <w:rPr>
          <w:spacing w:val="5"/>
          <w:kern w:val="1"/>
        </w:rPr>
        <w:t xml:space="preserv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Citations within the text should be numbered consecutively.  The corresponding number is to appear enclosed in square brackets, such as [1] or [2]</w:t>
      </w:r>
      <w:proofErr w:type="gramStart"/>
      <w:r>
        <w:rPr>
          <w:spacing w:val="5"/>
          <w:kern w:val="1"/>
        </w:rPr>
        <w:t>-[</w:t>
      </w:r>
      <w:proofErr w:type="gramEnd"/>
      <w:r>
        <w:rPr>
          <w:spacing w:val="5"/>
          <w:kern w:val="1"/>
        </w:rPr>
        <w:t xml:space="preserve">5].  The corresponding references are to be listed in the same order at the end of the paper, in the </w:t>
      </w:r>
      <w:r>
        <w:rPr>
          <w:b/>
          <w:bCs/>
          <w:spacing w:val="5"/>
          <w:kern w:val="1"/>
        </w:rPr>
        <w:t>References</w:t>
      </w:r>
      <w:r>
        <w:rPr>
          <w:spacing w:val="5"/>
          <w:kern w:val="1"/>
        </w:rPr>
        <w:t xml:space="preserve"> section. (Note: the </w:t>
      </w:r>
      <w:r>
        <w:rPr>
          <w:spacing w:val="5"/>
          <w:kern w:val="1"/>
        </w:rPr>
        <w:lastRenderedPageBreak/>
        <w:t xml:space="preserve">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proofErr w:type="gramStart"/>
      <w:r>
        <w:rPr>
          <w:spacing w:val="5"/>
          <w:kern w:val="1"/>
        </w:rPr>
        <w:t>A.Anonymous</w:t>
      </w:r>
      <w:proofErr w:type="spellEnd"/>
      <w:proofErr w:type="gram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All artwork must be neat, clean, and legible. Lines should be dark enough for purposes of reproduction; artwork should not be hand drawn. The figure number and caption always appear after the figure. Place </w:t>
      </w:r>
      <w:proofErr w:type="gramStart"/>
      <w:r>
        <w:rPr>
          <w:spacing w:val="5"/>
          <w:kern w:val="1"/>
        </w:rPr>
        <w:t>one line</w:t>
      </w:r>
      <w:proofErr w:type="gramEnd"/>
      <w:r>
        <w:rPr>
          <w:spacing w:val="5"/>
          <w:kern w:val="1"/>
        </w:rPr>
        <w:t xml:space="preserv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Place </w:t>
      </w:r>
      <w:proofErr w:type="gramStart"/>
      <w:r>
        <w:rPr>
          <w:spacing w:val="5"/>
          <w:kern w:val="1"/>
        </w:rPr>
        <w:t>one line</w:t>
      </w:r>
      <w:proofErr w:type="gramEnd"/>
      <w:r>
        <w:rPr>
          <w:spacing w:val="5"/>
          <w:kern w:val="1"/>
        </w:rPr>
        <w:t xml:space="preserv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lastRenderedPageBreak/>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xfig</w:t>
      </w:r>
      <w:proofErr w:type="spell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RR}{</w:t>
      </w:r>
      <w:proofErr w:type="gramEnd"/>
      <w:r>
        <w:rPr>
          <w:rFonts w:ascii="Courier New" w:hAnsi="Courier New" w:cs="Courier New"/>
          <w:spacing w:val="5"/>
          <w:kern w:val="1"/>
        </w:rPr>
        <w:t>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Nat}{</w:t>
      </w:r>
      <w:proofErr w:type="gramEnd"/>
      <w:r>
        <w:rPr>
          <w:rFonts w:ascii="Courier New" w:hAnsi="Courier New" w:cs="Courier New"/>
          <w:spacing w:val="5"/>
          <w:kern w:val="1"/>
        </w:rPr>
        <w: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CC}{</w:t>
      </w:r>
      <w:proofErr w:type="gramEnd"/>
      <w:r>
        <w:rPr>
          <w:rFonts w:ascii="Courier New" w:hAnsi="Courier New" w:cs="Courier New"/>
          <w:spacing w:val="5"/>
          <w:kern w:val="1"/>
        </w:rPr>
        <w:t>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4843B9" w:rsidP="00DB0664">
      <w:pPr>
        <w:widowControl w:val="0"/>
        <w:numPr>
          <w:ilvl w:val="1"/>
          <w:numId w:val="7"/>
        </w:numPr>
        <w:tabs>
          <w:tab w:val="left" w:pos="720"/>
        </w:tabs>
        <w:autoSpaceDE w:val="0"/>
        <w:autoSpaceDN w:val="0"/>
        <w:adjustRightInd w:val="0"/>
        <w:rPr>
          <w:spacing w:val="5"/>
          <w:kern w:val="1"/>
        </w:rPr>
      </w:pPr>
      <w:hyperlink r:id="rId6"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lastRenderedPageBreak/>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gramStart"/>
      <w:r>
        <w:rPr>
          <w:rFonts w:ascii="Courier New" w:hAnsi="Courier New" w:cs="Courier New"/>
          <w:spacing w:val="5"/>
          <w:kern w:val="1"/>
        </w:rPr>
        <w:t>linewidth]{</w:t>
      </w:r>
      <w:proofErr w:type="spellStart"/>
      <w:proofErr w:type="gramEnd"/>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gramStart"/>
      <w:r>
        <w:rPr>
          <w:rFonts w:ascii="Courier New" w:hAnsi="Courier New" w:cs="Courier New"/>
          <w:spacing w:val="5"/>
          <w:kern w:val="1"/>
        </w:rPr>
        <w:t>linewidth]{</w:t>
      </w:r>
      <w:proofErr w:type="gram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2D0824"/>
    <w:rsid w:val="004843B9"/>
    <w:rsid w:val="008304B0"/>
    <w:rsid w:val="009A6637"/>
    <w:rsid w:val="00A667B5"/>
    <w:rsid w:val="00BC1C8D"/>
    <w:rsid w:val="00C71ADE"/>
    <w:rsid w:val="00CB60F5"/>
    <w:rsid w:val="00CD4CC7"/>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ippo@cs.cranberry.lemon.edu" TargetMode="External"/><Relationship Id="rId6" Type="http://schemas.openxmlformats.org/officeDocument/2006/relationships/hyperlink" Target="http://www.adobe.com/support/downloads/detail.jsp?ftpID=20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1911</Words>
  <Characters>10897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Matthew Shepherd</cp:lastModifiedBy>
  <cp:revision>2</cp:revision>
  <dcterms:created xsi:type="dcterms:W3CDTF">2016-04-28T21:22:00Z</dcterms:created>
  <dcterms:modified xsi:type="dcterms:W3CDTF">2016-04-28T21:22:00Z</dcterms:modified>
</cp:coreProperties>
</file>